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anchor distT="0" distB="0" distL="0" distR="0" simplePos="0" relativeHeight="0" behindDoc="1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1416050" cy="1155700"/>
            <wp:effectExtent l="0" t="0" r="0" b="0"/>
            <wp:wrapNone/>
            <wp:docPr id="957294868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8321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noProof/>
        </w:rPr>
        <w:drawing>
          <wp:anchor distT="0" distB="0" distL="0" distR="0" simplePos="0" relativeHeight="0" behindDoc="1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1416050" cy="1155700"/>
            <wp:effectExtent l="0" t="0" r="0" b="0"/>
            <wp:wrapNone/>
            <wp:docPr id="488229765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8321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0000FF"/>
          <w:u w:val="single"/>
        </w:rPr>
      </w:pP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rStyle w:val="DefaultParagraphFontPHPDOCX"/>
          <w:u w:val="single"/>
          <w:color w:val="0000FF"/>
        </w:rPr>
        <w:t xml:space="preserve">link to Google</w:t>
      </w:r>
      <w:r>
        <w:fldChar w:fldCharType="end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23136">
    <w:multiLevelType w:val="hybridMultilevel"/>
    <w:lvl w:ilvl="0" w:tplc="80772619">
      <w:start w:val="1"/>
      <w:numFmt w:val="decimal"/>
      <w:lvlText w:val="%1."/>
      <w:lvlJc w:val="left"/>
      <w:pPr>
        <w:ind w:left="720" w:hanging="360"/>
      </w:pPr>
    </w:lvl>
    <w:lvl w:ilvl="1" w:tplc="80772619" w:tentative="1">
      <w:start w:val="1"/>
      <w:numFmt w:val="lowerLetter"/>
      <w:lvlText w:val="%2."/>
      <w:lvlJc w:val="left"/>
      <w:pPr>
        <w:ind w:left="1440" w:hanging="360"/>
      </w:pPr>
    </w:lvl>
    <w:lvl w:ilvl="2" w:tplc="80772619" w:tentative="1">
      <w:start w:val="1"/>
      <w:numFmt w:val="lowerRoman"/>
      <w:lvlText w:val="%3."/>
      <w:lvlJc w:val="right"/>
      <w:pPr>
        <w:ind w:left="2160" w:hanging="180"/>
      </w:pPr>
    </w:lvl>
    <w:lvl w:ilvl="3" w:tplc="80772619" w:tentative="1">
      <w:start w:val="1"/>
      <w:numFmt w:val="decimal"/>
      <w:lvlText w:val="%4."/>
      <w:lvlJc w:val="left"/>
      <w:pPr>
        <w:ind w:left="2880" w:hanging="360"/>
      </w:pPr>
    </w:lvl>
    <w:lvl w:ilvl="4" w:tplc="80772619" w:tentative="1">
      <w:start w:val="1"/>
      <w:numFmt w:val="lowerLetter"/>
      <w:lvlText w:val="%5."/>
      <w:lvlJc w:val="left"/>
      <w:pPr>
        <w:ind w:left="3600" w:hanging="360"/>
      </w:pPr>
    </w:lvl>
    <w:lvl w:ilvl="5" w:tplc="80772619" w:tentative="1">
      <w:start w:val="1"/>
      <w:numFmt w:val="lowerRoman"/>
      <w:lvlText w:val="%6."/>
      <w:lvlJc w:val="right"/>
      <w:pPr>
        <w:ind w:left="4320" w:hanging="180"/>
      </w:pPr>
    </w:lvl>
    <w:lvl w:ilvl="6" w:tplc="80772619" w:tentative="1">
      <w:start w:val="1"/>
      <w:numFmt w:val="decimal"/>
      <w:lvlText w:val="%7."/>
      <w:lvlJc w:val="left"/>
      <w:pPr>
        <w:ind w:left="5040" w:hanging="360"/>
      </w:pPr>
    </w:lvl>
    <w:lvl w:ilvl="7" w:tplc="80772619" w:tentative="1">
      <w:start w:val="1"/>
      <w:numFmt w:val="lowerLetter"/>
      <w:lvlText w:val="%8."/>
      <w:lvlJc w:val="left"/>
      <w:pPr>
        <w:ind w:left="5760" w:hanging="360"/>
      </w:pPr>
    </w:lvl>
    <w:lvl w:ilvl="8" w:tplc="8077261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35">
    <w:multiLevelType w:val="hybridMultilevel"/>
    <w:lvl w:ilvl="0" w:tplc="557189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3135">
    <w:abstractNumId w:val="23135"/>
  </w:num>
  <w:num w:numId="23136">
    <w:abstractNumId w:val="231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72443754" Type="http://schemas.microsoft.com/office/2011/relationships/commentsExtended" Target="commentsExtended.xml"/><Relationship Id="rId98321218" Type="http://schemas.openxmlformats.org/officeDocument/2006/relationships/image" Target="media/imgrId98321218.png"/><Relationship Id="rId98321219" Type="http://schemas.openxmlformats.org/officeDocument/2006/relationships/image" Target="media/imgrId98321219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